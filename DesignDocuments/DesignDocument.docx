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69802" w14:textId="4265F34D" w:rsidR="00D3777A" w:rsidRPr="00D3777A" w:rsidRDefault="00D3777A" w:rsidP="00D3777A">
      <w:pPr>
        <w:jc w:val="center"/>
        <w:rPr>
          <w:rFonts w:ascii="Bernard MT Condensed" w:hAnsi="Bernard MT Condensed"/>
          <w:sz w:val="44"/>
          <w:szCs w:val="44"/>
          <w:lang w:val="en-IN"/>
        </w:rPr>
      </w:pPr>
      <w:r w:rsidRPr="00D3777A">
        <w:rPr>
          <w:rFonts w:ascii="Bernard MT Condensed" w:hAnsi="Bernard MT Condensed"/>
          <w:sz w:val="44"/>
          <w:szCs w:val="44"/>
          <w:lang w:val="en-IN"/>
        </w:rPr>
        <w:t>Entity-Relationship Diagram</w:t>
      </w:r>
    </w:p>
    <w:p w14:paraId="4FE5F68E" w14:textId="77777777" w:rsidR="00D3777A" w:rsidRDefault="00D3777A">
      <w:pPr>
        <w:rPr>
          <w:lang w:val="en-IN"/>
        </w:rPr>
      </w:pPr>
    </w:p>
    <w:p w14:paraId="29D73647" w14:textId="44308F89" w:rsidR="00A9204E" w:rsidRDefault="00D3777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951DB1" wp14:editId="1EA96232">
            <wp:extent cx="6477000" cy="7391400"/>
            <wp:effectExtent l="0" t="0" r="0" b="0"/>
            <wp:docPr id="193614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5308" name="Picture 19361453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7391400"/>
                    </a:xfrm>
                    <a:prstGeom prst="rect">
                      <a:avLst/>
                    </a:prstGeom>
                    <a:solidFill>
                      <a:schemeClr val="tx2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54FF6F8A" w14:textId="77777777" w:rsidR="00D3777A" w:rsidRDefault="00D3777A">
      <w:pPr>
        <w:rPr>
          <w:lang w:val="en-IN"/>
        </w:rPr>
      </w:pPr>
    </w:p>
    <w:p w14:paraId="13F7780A" w14:textId="77777777" w:rsidR="00D3777A" w:rsidRDefault="00D3777A" w:rsidP="00D3777A">
      <w:pPr>
        <w:jc w:val="center"/>
        <w:rPr>
          <w:rFonts w:ascii="Bernard MT Condensed" w:hAnsi="Bernard MT Condensed"/>
          <w:sz w:val="44"/>
          <w:szCs w:val="44"/>
          <w:lang w:val="en-IN"/>
        </w:rPr>
      </w:pPr>
      <w:r>
        <w:rPr>
          <w:rFonts w:ascii="Bernard MT Condensed" w:hAnsi="Bernard MT Condensed"/>
          <w:sz w:val="44"/>
          <w:szCs w:val="44"/>
          <w:lang w:val="en-IN"/>
        </w:rPr>
        <w:lastRenderedPageBreak/>
        <w:t>Class Diagram</w:t>
      </w:r>
    </w:p>
    <w:p w14:paraId="157AB6A5" w14:textId="6D2AFC1F" w:rsidR="00D3777A" w:rsidRPr="00D3777A" w:rsidRDefault="00D3777A" w:rsidP="00D3777A">
      <w:pPr>
        <w:jc w:val="center"/>
        <w:rPr>
          <w:rFonts w:ascii="Bernard MT Condensed" w:hAnsi="Bernard MT Condensed"/>
          <w:sz w:val="44"/>
          <w:szCs w:val="44"/>
          <w:lang w:val="en-IN"/>
        </w:rPr>
      </w:pPr>
      <w:r>
        <w:rPr>
          <w:rFonts w:ascii="Bernard MT Condensed" w:hAnsi="Bernard MT Condensed"/>
          <w:noProof/>
          <w:sz w:val="44"/>
          <w:szCs w:val="44"/>
          <w:lang w:val="en-IN"/>
        </w:rPr>
        <w:drawing>
          <wp:inline distT="0" distB="0" distL="0" distR="0" wp14:anchorId="2517203C" wp14:editId="6FF4D557">
            <wp:extent cx="6450106" cy="2561436"/>
            <wp:effectExtent l="0" t="0" r="8255" b="0"/>
            <wp:docPr id="1338701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1531" name="Picture 13387015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870" cy="25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78B2" w14:textId="77777777" w:rsidR="00D3777A" w:rsidRDefault="00D3777A">
      <w:pPr>
        <w:rPr>
          <w:lang w:val="en-IN"/>
        </w:rPr>
      </w:pPr>
    </w:p>
    <w:p w14:paraId="3CB52031" w14:textId="77777777" w:rsidR="00D3777A" w:rsidRDefault="00D3777A">
      <w:pPr>
        <w:rPr>
          <w:lang w:val="en-IN"/>
        </w:rPr>
      </w:pPr>
    </w:p>
    <w:p w14:paraId="26871C33" w14:textId="77777777" w:rsidR="00D3777A" w:rsidRDefault="00D3777A" w:rsidP="00D3777A">
      <w:pPr>
        <w:tabs>
          <w:tab w:val="left" w:pos="2848"/>
          <w:tab w:val="center" w:pos="4680"/>
        </w:tabs>
        <w:rPr>
          <w:rFonts w:ascii="Bernard MT Condensed" w:hAnsi="Bernard MT Condensed"/>
          <w:sz w:val="44"/>
          <w:szCs w:val="44"/>
          <w:lang w:val="en-IN"/>
        </w:rPr>
      </w:pPr>
      <w:r>
        <w:rPr>
          <w:rFonts w:ascii="Bernard MT Condensed" w:hAnsi="Bernard MT Condensed"/>
          <w:sz w:val="44"/>
          <w:szCs w:val="44"/>
          <w:lang w:val="en-IN"/>
        </w:rPr>
        <w:tab/>
      </w:r>
    </w:p>
    <w:p w14:paraId="5BD459EE" w14:textId="77777777" w:rsidR="00D3777A" w:rsidRDefault="00D3777A" w:rsidP="00D3777A">
      <w:pPr>
        <w:tabs>
          <w:tab w:val="left" w:pos="2848"/>
          <w:tab w:val="center" w:pos="4680"/>
        </w:tabs>
        <w:rPr>
          <w:rFonts w:ascii="Bernard MT Condensed" w:hAnsi="Bernard MT Condensed"/>
          <w:sz w:val="44"/>
          <w:szCs w:val="44"/>
          <w:lang w:val="en-IN"/>
        </w:rPr>
      </w:pPr>
    </w:p>
    <w:p w14:paraId="75747401" w14:textId="77777777" w:rsidR="00D3777A" w:rsidRDefault="00D3777A" w:rsidP="00D3777A">
      <w:pPr>
        <w:tabs>
          <w:tab w:val="left" w:pos="2848"/>
          <w:tab w:val="center" w:pos="4680"/>
        </w:tabs>
        <w:rPr>
          <w:rFonts w:ascii="Bernard MT Condensed" w:hAnsi="Bernard MT Condensed"/>
          <w:sz w:val="44"/>
          <w:szCs w:val="44"/>
          <w:lang w:val="en-IN"/>
        </w:rPr>
      </w:pPr>
    </w:p>
    <w:p w14:paraId="1F5E7CE9" w14:textId="77777777" w:rsidR="00D3777A" w:rsidRDefault="00D3777A" w:rsidP="00D3777A">
      <w:pPr>
        <w:tabs>
          <w:tab w:val="left" w:pos="2848"/>
          <w:tab w:val="center" w:pos="4680"/>
        </w:tabs>
        <w:rPr>
          <w:rFonts w:ascii="Bernard MT Condensed" w:hAnsi="Bernard MT Condensed"/>
          <w:sz w:val="44"/>
          <w:szCs w:val="44"/>
          <w:lang w:val="en-IN"/>
        </w:rPr>
      </w:pPr>
    </w:p>
    <w:p w14:paraId="3568FD4D" w14:textId="71061EAE" w:rsidR="00D3777A" w:rsidRPr="00D3777A" w:rsidRDefault="00D3777A" w:rsidP="00D3777A">
      <w:pPr>
        <w:tabs>
          <w:tab w:val="left" w:pos="2848"/>
          <w:tab w:val="center" w:pos="4680"/>
        </w:tabs>
        <w:rPr>
          <w:rFonts w:ascii="Bernard MT Condensed" w:hAnsi="Bernard MT Condensed"/>
          <w:sz w:val="44"/>
          <w:szCs w:val="44"/>
          <w:lang w:val="en-IN"/>
        </w:rPr>
      </w:pPr>
      <w:r>
        <w:rPr>
          <w:rFonts w:ascii="Bernard MT Condensed" w:hAnsi="Bernard MT Condensed"/>
          <w:sz w:val="44"/>
          <w:szCs w:val="44"/>
          <w:lang w:val="en-IN"/>
        </w:rPr>
        <w:tab/>
        <w:t>Use-Case Diagram</w:t>
      </w:r>
    </w:p>
    <w:p w14:paraId="449034A7" w14:textId="77777777" w:rsidR="00D3777A" w:rsidRDefault="00D3777A">
      <w:pPr>
        <w:rPr>
          <w:lang w:val="en-IN"/>
        </w:rPr>
      </w:pPr>
    </w:p>
    <w:p w14:paraId="2D60D0AD" w14:textId="5622F35A" w:rsidR="00D3777A" w:rsidRDefault="00D3777A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5DEA554" wp14:editId="4984EC5D">
            <wp:extent cx="5943600" cy="3073400"/>
            <wp:effectExtent l="0" t="0" r="0" b="0"/>
            <wp:docPr id="12016303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30393" name="Picture 12016303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370" w14:textId="54C2B925" w:rsidR="00D3777A" w:rsidRPr="00A70B27" w:rsidRDefault="00D3777A" w:rsidP="00A70B27">
      <w:pPr>
        <w:jc w:val="center"/>
        <w:rPr>
          <w:rFonts w:ascii="Bernard MT Condensed" w:hAnsi="Bernard MT Condensed" w:cs="Times New Roman"/>
          <w:noProof/>
          <w:sz w:val="44"/>
          <w:szCs w:val="44"/>
          <w:lang w:val="en-IN"/>
        </w:rPr>
      </w:pPr>
      <w:r>
        <w:rPr>
          <w:rFonts w:ascii="Bernard MT Condensed" w:hAnsi="Bernard MT Condensed" w:cs="Times New Roman"/>
          <w:noProof/>
          <w:sz w:val="44"/>
          <w:szCs w:val="44"/>
          <w:lang w:val="en-IN"/>
        </w:rPr>
        <w:lastRenderedPageBreak/>
        <w:t>DFD FrontEnd</w:t>
      </w:r>
    </w:p>
    <w:p w14:paraId="75582270" w14:textId="77777777" w:rsidR="00A70B27" w:rsidRDefault="00D3777A" w:rsidP="00A70B27">
      <w:pPr>
        <w:rPr>
          <w:rFonts w:ascii="Bernard MT Condensed" w:hAnsi="Bernard MT Condensed"/>
          <w:sz w:val="44"/>
          <w:szCs w:val="44"/>
          <w:lang w:val="en-IN"/>
        </w:rPr>
      </w:pPr>
      <w:r>
        <w:rPr>
          <w:noProof/>
          <w:lang w:val="en-IN"/>
        </w:rPr>
        <w:drawing>
          <wp:inline distT="0" distB="0" distL="0" distR="0" wp14:anchorId="60F6E7BE" wp14:editId="4E9C4960">
            <wp:extent cx="6028566" cy="3479165"/>
            <wp:effectExtent l="0" t="0" r="0" b="6985"/>
            <wp:docPr id="4587252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25224" name="Picture 4587252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36" cy="3488728"/>
                    </a:xfrm>
                    <a:prstGeom prst="rect">
                      <a:avLst/>
                    </a:prstGeom>
                    <a:pattFill prst="pct5">
                      <a:fgClr>
                        <a:schemeClr val="accent6">
                          <a:lumMod val="60000"/>
                          <a:lumOff val="40000"/>
                        </a:schemeClr>
                      </a:fgClr>
                      <a:bgClr>
                        <a:schemeClr val="bg1"/>
                      </a:bgClr>
                    </a:pattFill>
                  </pic:spPr>
                </pic:pic>
              </a:graphicData>
            </a:graphic>
          </wp:inline>
        </w:drawing>
      </w:r>
    </w:p>
    <w:p w14:paraId="1FAFA837" w14:textId="77777777" w:rsidR="00A70B27" w:rsidRDefault="00A70B27" w:rsidP="00A70B27">
      <w:pPr>
        <w:jc w:val="center"/>
        <w:rPr>
          <w:rFonts w:ascii="Bernard MT Condensed" w:hAnsi="Bernard MT Condensed"/>
          <w:sz w:val="44"/>
          <w:szCs w:val="44"/>
          <w:lang w:val="en-IN"/>
        </w:rPr>
      </w:pPr>
    </w:p>
    <w:p w14:paraId="200C4DD3" w14:textId="65203575" w:rsidR="00D3777A" w:rsidRPr="00A70B27" w:rsidRDefault="00D3777A" w:rsidP="00A70B27">
      <w:pPr>
        <w:jc w:val="center"/>
        <w:rPr>
          <w:lang w:val="en-IN"/>
        </w:rPr>
      </w:pPr>
      <w:r>
        <w:rPr>
          <w:rFonts w:ascii="Bernard MT Condensed" w:hAnsi="Bernard MT Condensed"/>
          <w:sz w:val="44"/>
          <w:szCs w:val="44"/>
          <w:lang w:val="en-IN"/>
        </w:rPr>
        <w:t>DFD Backend</w:t>
      </w:r>
    </w:p>
    <w:p w14:paraId="30B0F5B5" w14:textId="3442B6D2" w:rsidR="00D3777A" w:rsidRPr="00D3777A" w:rsidRDefault="00A70B27" w:rsidP="00D3777A">
      <w:pPr>
        <w:jc w:val="center"/>
        <w:rPr>
          <w:rFonts w:ascii="Bernard MT Condensed" w:hAnsi="Bernard MT Condensed"/>
          <w:sz w:val="44"/>
          <w:szCs w:val="44"/>
          <w:lang w:val="en-IN"/>
        </w:rPr>
      </w:pPr>
      <w:r>
        <w:rPr>
          <w:rFonts w:ascii="Bernard MT Condensed" w:hAnsi="Bernard MT Condensed"/>
          <w:noProof/>
          <w:sz w:val="44"/>
          <w:szCs w:val="44"/>
          <w:lang w:val="en-IN"/>
        </w:rPr>
        <w:drawing>
          <wp:inline distT="0" distB="0" distL="0" distR="0" wp14:anchorId="7E6C6A6E" wp14:editId="1C0F7256">
            <wp:extent cx="6028567" cy="3721735"/>
            <wp:effectExtent l="0" t="0" r="0" b="0"/>
            <wp:docPr id="2028547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47353" name="Picture 20285473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600" cy="373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3683" w14:textId="77777777" w:rsidR="00D3777A" w:rsidRDefault="00D3777A">
      <w:pPr>
        <w:rPr>
          <w:lang w:val="en-IN"/>
        </w:rPr>
      </w:pPr>
    </w:p>
    <w:p w14:paraId="7704A1DB" w14:textId="77777777" w:rsidR="00D3777A" w:rsidRDefault="00D3777A">
      <w:pPr>
        <w:rPr>
          <w:lang w:val="en-IN"/>
        </w:rPr>
      </w:pPr>
    </w:p>
    <w:p w14:paraId="408E8C0A" w14:textId="77777777" w:rsidR="00D3777A" w:rsidRDefault="00D3777A">
      <w:pPr>
        <w:rPr>
          <w:lang w:val="en-IN"/>
        </w:rPr>
      </w:pPr>
    </w:p>
    <w:p w14:paraId="7357432B" w14:textId="77777777" w:rsidR="00D3777A" w:rsidRDefault="00D3777A">
      <w:pPr>
        <w:rPr>
          <w:lang w:val="en-IN"/>
        </w:rPr>
      </w:pPr>
    </w:p>
    <w:p w14:paraId="4A091A56" w14:textId="77777777" w:rsidR="00D3777A" w:rsidRDefault="00D3777A">
      <w:pPr>
        <w:rPr>
          <w:lang w:val="en-IN"/>
        </w:rPr>
      </w:pPr>
    </w:p>
    <w:p w14:paraId="06337A45" w14:textId="77777777" w:rsidR="00D3777A" w:rsidRDefault="00D3777A">
      <w:pPr>
        <w:rPr>
          <w:lang w:val="en-IN"/>
        </w:rPr>
      </w:pPr>
    </w:p>
    <w:p w14:paraId="41906827" w14:textId="77777777" w:rsidR="00D3777A" w:rsidRDefault="00D3777A">
      <w:pPr>
        <w:rPr>
          <w:lang w:val="en-IN"/>
        </w:rPr>
      </w:pPr>
    </w:p>
    <w:p w14:paraId="67DD5FD8" w14:textId="77777777" w:rsidR="00D3777A" w:rsidRDefault="00D3777A">
      <w:pPr>
        <w:rPr>
          <w:lang w:val="en-IN"/>
        </w:rPr>
      </w:pPr>
    </w:p>
    <w:p w14:paraId="0F274799" w14:textId="77777777" w:rsidR="00D3777A" w:rsidRDefault="00D3777A">
      <w:pPr>
        <w:rPr>
          <w:lang w:val="en-IN"/>
        </w:rPr>
      </w:pPr>
    </w:p>
    <w:p w14:paraId="1E7BD4E2" w14:textId="77777777" w:rsidR="00D3777A" w:rsidRDefault="00D3777A">
      <w:pPr>
        <w:rPr>
          <w:lang w:val="en-IN"/>
        </w:rPr>
      </w:pPr>
    </w:p>
    <w:p w14:paraId="6DD50377" w14:textId="77777777" w:rsidR="00D3777A" w:rsidRDefault="00D3777A">
      <w:pPr>
        <w:rPr>
          <w:lang w:val="en-IN"/>
        </w:rPr>
      </w:pPr>
    </w:p>
    <w:p w14:paraId="44F7F4FC" w14:textId="77777777" w:rsidR="00D3777A" w:rsidRDefault="00D3777A">
      <w:pPr>
        <w:rPr>
          <w:lang w:val="en-IN"/>
        </w:rPr>
      </w:pPr>
    </w:p>
    <w:p w14:paraId="431213F4" w14:textId="77777777" w:rsidR="00D3777A" w:rsidRDefault="00D3777A">
      <w:pPr>
        <w:rPr>
          <w:lang w:val="en-IN"/>
        </w:rPr>
      </w:pPr>
    </w:p>
    <w:p w14:paraId="00CA2491" w14:textId="77777777" w:rsidR="00D3777A" w:rsidRDefault="00D3777A">
      <w:pPr>
        <w:rPr>
          <w:lang w:val="en-IN"/>
        </w:rPr>
      </w:pPr>
    </w:p>
    <w:p w14:paraId="486138CB" w14:textId="77777777" w:rsidR="00D3777A" w:rsidRDefault="00D3777A">
      <w:pPr>
        <w:rPr>
          <w:lang w:val="en-IN"/>
        </w:rPr>
      </w:pPr>
    </w:p>
    <w:p w14:paraId="46FD49BA" w14:textId="77777777" w:rsidR="00D3777A" w:rsidRDefault="00D3777A">
      <w:pPr>
        <w:rPr>
          <w:lang w:val="en-IN"/>
        </w:rPr>
      </w:pPr>
    </w:p>
    <w:p w14:paraId="3785AF4A" w14:textId="77777777" w:rsidR="00D3777A" w:rsidRDefault="00D3777A">
      <w:pPr>
        <w:rPr>
          <w:lang w:val="en-IN"/>
        </w:rPr>
      </w:pPr>
    </w:p>
    <w:p w14:paraId="5CF7529E" w14:textId="77777777" w:rsidR="00D3777A" w:rsidRDefault="00D3777A">
      <w:pPr>
        <w:rPr>
          <w:lang w:val="en-IN"/>
        </w:rPr>
      </w:pPr>
    </w:p>
    <w:p w14:paraId="28EA4E24" w14:textId="77777777" w:rsidR="00D3777A" w:rsidRDefault="00D3777A">
      <w:pPr>
        <w:rPr>
          <w:lang w:val="en-IN"/>
        </w:rPr>
      </w:pPr>
    </w:p>
    <w:p w14:paraId="726C9A3B" w14:textId="77777777" w:rsidR="00D3777A" w:rsidRDefault="00D3777A">
      <w:pPr>
        <w:rPr>
          <w:lang w:val="en-IN"/>
        </w:rPr>
      </w:pPr>
    </w:p>
    <w:p w14:paraId="1AA4C796" w14:textId="77777777" w:rsidR="00D3777A" w:rsidRDefault="00D3777A">
      <w:pPr>
        <w:rPr>
          <w:lang w:val="en-IN"/>
        </w:rPr>
      </w:pPr>
    </w:p>
    <w:p w14:paraId="3BF827FF" w14:textId="77777777" w:rsidR="00D3777A" w:rsidRDefault="00D3777A">
      <w:pPr>
        <w:rPr>
          <w:lang w:val="en-IN"/>
        </w:rPr>
      </w:pPr>
    </w:p>
    <w:p w14:paraId="75E6DAE5" w14:textId="77777777" w:rsidR="00D3777A" w:rsidRDefault="00D3777A">
      <w:pPr>
        <w:rPr>
          <w:lang w:val="en-IN"/>
        </w:rPr>
      </w:pPr>
    </w:p>
    <w:p w14:paraId="2460DB3D" w14:textId="77777777" w:rsidR="00D3777A" w:rsidRDefault="00D3777A">
      <w:pPr>
        <w:rPr>
          <w:lang w:val="en-IN"/>
        </w:rPr>
      </w:pPr>
    </w:p>
    <w:p w14:paraId="26AAED89" w14:textId="77777777" w:rsidR="00D3777A" w:rsidRDefault="00D3777A">
      <w:pPr>
        <w:rPr>
          <w:lang w:val="en-IN"/>
        </w:rPr>
      </w:pPr>
    </w:p>
    <w:p w14:paraId="481D03C5" w14:textId="77777777" w:rsidR="00D3777A" w:rsidRDefault="00D3777A">
      <w:pPr>
        <w:rPr>
          <w:lang w:val="en-IN"/>
        </w:rPr>
      </w:pPr>
    </w:p>
    <w:p w14:paraId="0B205F61" w14:textId="77777777" w:rsidR="00D3777A" w:rsidRDefault="00D3777A">
      <w:pPr>
        <w:rPr>
          <w:lang w:val="en-IN"/>
        </w:rPr>
      </w:pPr>
    </w:p>
    <w:p w14:paraId="0229852A" w14:textId="77777777" w:rsidR="00D3777A" w:rsidRDefault="00D3777A">
      <w:pPr>
        <w:rPr>
          <w:lang w:val="en-IN"/>
        </w:rPr>
      </w:pPr>
    </w:p>
    <w:p w14:paraId="59651BC3" w14:textId="77777777" w:rsidR="00D3777A" w:rsidRDefault="00D3777A">
      <w:pPr>
        <w:rPr>
          <w:lang w:val="en-IN"/>
        </w:rPr>
      </w:pPr>
    </w:p>
    <w:p w14:paraId="324183D3" w14:textId="77777777" w:rsidR="00D3777A" w:rsidRDefault="00D3777A">
      <w:pPr>
        <w:rPr>
          <w:lang w:val="en-IN"/>
        </w:rPr>
      </w:pPr>
    </w:p>
    <w:p w14:paraId="21F0E0F6" w14:textId="77777777" w:rsidR="00D3777A" w:rsidRDefault="00D3777A">
      <w:pPr>
        <w:rPr>
          <w:lang w:val="en-IN"/>
        </w:rPr>
      </w:pPr>
    </w:p>
    <w:p w14:paraId="731CBF7E" w14:textId="77777777" w:rsidR="00D3777A" w:rsidRDefault="00D3777A">
      <w:pPr>
        <w:rPr>
          <w:lang w:val="en-IN"/>
        </w:rPr>
      </w:pPr>
    </w:p>
    <w:p w14:paraId="499A40FB" w14:textId="77777777" w:rsidR="00D3777A" w:rsidRDefault="00D3777A">
      <w:pPr>
        <w:rPr>
          <w:lang w:val="en-IN"/>
        </w:rPr>
      </w:pPr>
    </w:p>
    <w:p w14:paraId="687FAF49" w14:textId="77777777" w:rsidR="00D3777A" w:rsidRDefault="00D3777A">
      <w:pPr>
        <w:rPr>
          <w:lang w:val="en-IN"/>
        </w:rPr>
      </w:pPr>
    </w:p>
    <w:p w14:paraId="5EC0A67A" w14:textId="77777777" w:rsidR="00D3777A" w:rsidRDefault="00D3777A">
      <w:pPr>
        <w:rPr>
          <w:lang w:val="en-IN"/>
        </w:rPr>
      </w:pPr>
    </w:p>
    <w:p w14:paraId="107AACD5" w14:textId="77777777" w:rsidR="00D3777A" w:rsidRDefault="00D3777A">
      <w:pPr>
        <w:rPr>
          <w:lang w:val="en-IN"/>
        </w:rPr>
      </w:pPr>
    </w:p>
    <w:p w14:paraId="72A7CCC0" w14:textId="77777777" w:rsidR="00D3777A" w:rsidRDefault="00D3777A">
      <w:pPr>
        <w:rPr>
          <w:lang w:val="en-IN"/>
        </w:rPr>
      </w:pPr>
    </w:p>
    <w:p w14:paraId="4450E97E" w14:textId="77777777" w:rsidR="00D3777A" w:rsidRDefault="00D3777A">
      <w:pPr>
        <w:rPr>
          <w:lang w:val="en-IN"/>
        </w:rPr>
      </w:pPr>
    </w:p>
    <w:p w14:paraId="637D473F" w14:textId="77777777" w:rsidR="00D3777A" w:rsidRDefault="00D3777A">
      <w:pPr>
        <w:rPr>
          <w:lang w:val="en-IN"/>
        </w:rPr>
      </w:pPr>
    </w:p>
    <w:p w14:paraId="57D3F1E9" w14:textId="77777777" w:rsidR="00D3777A" w:rsidRDefault="00D3777A">
      <w:pPr>
        <w:rPr>
          <w:lang w:val="en-IN"/>
        </w:rPr>
      </w:pPr>
    </w:p>
    <w:p w14:paraId="50AA4AED" w14:textId="77777777" w:rsidR="00D3777A" w:rsidRDefault="00D3777A">
      <w:pPr>
        <w:rPr>
          <w:lang w:val="en-IN"/>
        </w:rPr>
      </w:pPr>
    </w:p>
    <w:p w14:paraId="6C1AC08D" w14:textId="77777777" w:rsidR="00D3777A" w:rsidRDefault="00D3777A">
      <w:pPr>
        <w:rPr>
          <w:lang w:val="en-IN"/>
        </w:rPr>
      </w:pPr>
    </w:p>
    <w:p w14:paraId="636CDAEB" w14:textId="77777777" w:rsidR="00D3777A" w:rsidRDefault="00D3777A">
      <w:pPr>
        <w:rPr>
          <w:lang w:val="en-IN"/>
        </w:rPr>
      </w:pPr>
    </w:p>
    <w:p w14:paraId="345CFF0E" w14:textId="77777777" w:rsidR="00D3777A" w:rsidRPr="00D3777A" w:rsidRDefault="00D3777A">
      <w:pPr>
        <w:rPr>
          <w:lang w:val="en-IN"/>
        </w:rPr>
      </w:pPr>
    </w:p>
    <w:sectPr w:rsidR="00D3777A" w:rsidRPr="00D37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3599127">
    <w:abstractNumId w:val="19"/>
  </w:num>
  <w:num w:numId="2" w16cid:durableId="496728865">
    <w:abstractNumId w:val="12"/>
  </w:num>
  <w:num w:numId="3" w16cid:durableId="1980958562">
    <w:abstractNumId w:val="10"/>
  </w:num>
  <w:num w:numId="4" w16cid:durableId="612712090">
    <w:abstractNumId w:val="21"/>
  </w:num>
  <w:num w:numId="5" w16cid:durableId="1705864548">
    <w:abstractNumId w:val="13"/>
  </w:num>
  <w:num w:numId="6" w16cid:durableId="363482549">
    <w:abstractNumId w:val="16"/>
  </w:num>
  <w:num w:numId="7" w16cid:durableId="805588450">
    <w:abstractNumId w:val="18"/>
  </w:num>
  <w:num w:numId="8" w16cid:durableId="1629433425">
    <w:abstractNumId w:val="9"/>
  </w:num>
  <w:num w:numId="9" w16cid:durableId="1954706941">
    <w:abstractNumId w:val="7"/>
  </w:num>
  <w:num w:numId="10" w16cid:durableId="586579666">
    <w:abstractNumId w:val="6"/>
  </w:num>
  <w:num w:numId="11" w16cid:durableId="2083595486">
    <w:abstractNumId w:val="5"/>
  </w:num>
  <w:num w:numId="12" w16cid:durableId="1427768000">
    <w:abstractNumId w:val="4"/>
  </w:num>
  <w:num w:numId="13" w16cid:durableId="766384917">
    <w:abstractNumId w:val="8"/>
  </w:num>
  <w:num w:numId="14" w16cid:durableId="1792288847">
    <w:abstractNumId w:val="3"/>
  </w:num>
  <w:num w:numId="15" w16cid:durableId="361856619">
    <w:abstractNumId w:val="2"/>
  </w:num>
  <w:num w:numId="16" w16cid:durableId="1549298644">
    <w:abstractNumId w:val="1"/>
  </w:num>
  <w:num w:numId="17" w16cid:durableId="66340895">
    <w:abstractNumId w:val="0"/>
  </w:num>
  <w:num w:numId="18" w16cid:durableId="2138720088">
    <w:abstractNumId w:val="14"/>
  </w:num>
  <w:num w:numId="19" w16cid:durableId="232355989">
    <w:abstractNumId w:val="15"/>
  </w:num>
  <w:num w:numId="20" w16cid:durableId="1114597099">
    <w:abstractNumId w:val="20"/>
  </w:num>
  <w:num w:numId="21" w16cid:durableId="768086061">
    <w:abstractNumId w:val="17"/>
  </w:num>
  <w:num w:numId="22" w16cid:durableId="564341875">
    <w:abstractNumId w:val="11"/>
  </w:num>
  <w:num w:numId="23" w16cid:durableId="6733831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77A"/>
    <w:rsid w:val="00562D93"/>
    <w:rsid w:val="00645252"/>
    <w:rsid w:val="006D3D74"/>
    <w:rsid w:val="0083569A"/>
    <w:rsid w:val="00921776"/>
    <w:rsid w:val="00A70B27"/>
    <w:rsid w:val="00A9204E"/>
    <w:rsid w:val="00D3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BAE6"/>
  <w15:chartTrackingRefBased/>
  <w15:docId w15:val="{4FECE708-ABE5-4B2B-A826-930CA2BB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agi\AppData\Local\Microsoft\Office\16.0\DTS\en-IN%7b2EDAB370-04AE-4BAF-84E1-C3EE6CD9ABCD%7d\%7bB11A2BD7-CCC9-4FE4-8622-33BF71944E8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{B11A2BD7-CCC9-4FE4-8622-33BF71944E89}tf02786999_win32</Template>
  <TotalTime>119</TotalTime>
  <Pages>4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Tyagi</dc:creator>
  <cp:keywords/>
  <dc:description/>
  <cp:lastModifiedBy>Anjali Tyagi</cp:lastModifiedBy>
  <cp:revision>1</cp:revision>
  <dcterms:created xsi:type="dcterms:W3CDTF">2024-08-25T12:43:00Z</dcterms:created>
  <dcterms:modified xsi:type="dcterms:W3CDTF">2024-08-25T14:42:00Z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